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909D" w14:textId="77777777" w:rsidR="00F41FA1" w:rsidRDefault="00F41FA1" w:rsidP="00F41FA1">
      <w:r>
        <w:t>#include &lt;</w:t>
      </w:r>
      <w:proofErr w:type="spellStart"/>
      <w:r>
        <w:t>stdio.h</w:t>
      </w:r>
      <w:proofErr w:type="spellEnd"/>
      <w:r>
        <w:t>&gt;</w:t>
      </w:r>
    </w:p>
    <w:p w14:paraId="276AA689" w14:textId="77777777" w:rsidR="00F41FA1" w:rsidRDefault="00F41FA1" w:rsidP="00F41FA1">
      <w:r>
        <w:t>#include &lt;</w:t>
      </w:r>
      <w:proofErr w:type="spellStart"/>
      <w:r>
        <w:t>stdlib.h</w:t>
      </w:r>
      <w:proofErr w:type="spellEnd"/>
      <w:r>
        <w:t>&gt;</w:t>
      </w:r>
    </w:p>
    <w:p w14:paraId="4183A4E5" w14:textId="77777777" w:rsidR="00F41FA1" w:rsidRDefault="00F41FA1" w:rsidP="00F41FA1">
      <w:r>
        <w:t>#include &lt;</w:t>
      </w:r>
      <w:proofErr w:type="spellStart"/>
      <w:r>
        <w:t>string.h</w:t>
      </w:r>
      <w:proofErr w:type="spellEnd"/>
      <w:r>
        <w:t>&gt;</w:t>
      </w:r>
    </w:p>
    <w:p w14:paraId="7259B7D6" w14:textId="77777777" w:rsidR="00F41FA1" w:rsidRDefault="00F41FA1" w:rsidP="00F41FA1"/>
    <w:p w14:paraId="76EE73FE" w14:textId="77777777" w:rsidR="00F41FA1" w:rsidRDefault="00F41FA1" w:rsidP="00F41FA1">
      <w:r>
        <w:t>#define MAX_QUESTIONS 5</w:t>
      </w:r>
    </w:p>
    <w:p w14:paraId="34E4BCCD" w14:textId="77777777" w:rsidR="00F41FA1" w:rsidRDefault="00F41FA1" w:rsidP="00F41FA1"/>
    <w:p w14:paraId="462BE31B" w14:textId="77777777" w:rsidR="00F41FA1" w:rsidRDefault="00F41FA1" w:rsidP="00F41FA1">
      <w:r>
        <w:t>struct Question {</w:t>
      </w:r>
    </w:p>
    <w:p w14:paraId="1CB46C76" w14:textId="77777777" w:rsidR="00F41FA1" w:rsidRDefault="00F41FA1" w:rsidP="00F41FA1">
      <w:r>
        <w:t xml:space="preserve">    char </w:t>
      </w:r>
      <w:proofErr w:type="gramStart"/>
      <w:r>
        <w:t>question[</w:t>
      </w:r>
      <w:proofErr w:type="gramEnd"/>
      <w:r>
        <w:t>256];</w:t>
      </w:r>
    </w:p>
    <w:p w14:paraId="50B1A2B0" w14:textId="77777777" w:rsidR="00F41FA1" w:rsidRDefault="00F41FA1" w:rsidP="00F41FA1">
      <w:r>
        <w:t xml:space="preserve">    char </w:t>
      </w:r>
      <w:proofErr w:type="gramStart"/>
      <w:r>
        <w:t>options[</w:t>
      </w:r>
      <w:proofErr w:type="gramEnd"/>
      <w:r>
        <w:t>4][100];</w:t>
      </w:r>
    </w:p>
    <w:p w14:paraId="49BB2024" w14:textId="77777777" w:rsidR="00F41FA1" w:rsidRDefault="00F41FA1" w:rsidP="00F41FA1">
      <w:r>
        <w:t xml:space="preserve">    char answer;</w:t>
      </w:r>
    </w:p>
    <w:p w14:paraId="2ACCD5A1" w14:textId="77777777" w:rsidR="00F41FA1" w:rsidRDefault="00F41FA1" w:rsidP="00F41FA1">
      <w:r>
        <w:t>};</w:t>
      </w:r>
    </w:p>
    <w:p w14:paraId="0F2C3F15" w14:textId="77777777" w:rsidR="00F41FA1" w:rsidRDefault="00F41FA1" w:rsidP="00F41FA1"/>
    <w:p w14:paraId="2F7CC7F2" w14:textId="77777777" w:rsidR="00F41FA1" w:rsidRDefault="00F41FA1" w:rsidP="00F41FA1">
      <w:r>
        <w:t xml:space="preserve">void </w:t>
      </w:r>
      <w:proofErr w:type="spellStart"/>
      <w:proofErr w:type="gramStart"/>
      <w:r>
        <w:t>loadQuestions</w:t>
      </w:r>
      <w:proofErr w:type="spellEnd"/>
      <w:r>
        <w:t>(</w:t>
      </w:r>
      <w:proofErr w:type="gramEnd"/>
      <w:r>
        <w:t xml:space="preserve">struct Question </w:t>
      </w:r>
      <w:proofErr w:type="gramStart"/>
      <w:r>
        <w:t>quiz[</w:t>
      </w:r>
      <w:proofErr w:type="gramEnd"/>
      <w:r>
        <w:t>]) {</w:t>
      </w:r>
    </w:p>
    <w:p w14:paraId="610F550C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quiz[</w:t>
      </w:r>
      <w:proofErr w:type="gramEnd"/>
      <w:r>
        <w:t>0</w:t>
      </w:r>
      <w:proofErr w:type="gramStart"/>
      <w:r>
        <w:t>].question</w:t>
      </w:r>
      <w:proofErr w:type="gramEnd"/>
      <w:r>
        <w:t>, "What is the capital of France?");</w:t>
      </w:r>
    </w:p>
    <w:p w14:paraId="243E87CD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(quiz[0</w:t>
      </w:r>
      <w:proofErr w:type="gramStart"/>
      <w:r>
        <w:t>].options</w:t>
      </w:r>
      <w:proofErr w:type="gramEnd"/>
      <w:r>
        <w:t>[0], "A. Berlin");</w:t>
      </w:r>
    </w:p>
    <w:p w14:paraId="0DEC802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(quiz[0</w:t>
      </w:r>
      <w:proofErr w:type="gramStart"/>
      <w:r>
        <w:t>].options</w:t>
      </w:r>
      <w:proofErr w:type="gramEnd"/>
      <w:r>
        <w:t>[1], "B. Paris");</w:t>
      </w:r>
    </w:p>
    <w:p w14:paraId="44FDAA0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(quiz[0</w:t>
      </w:r>
      <w:proofErr w:type="gramStart"/>
      <w:r>
        <w:t>].options</w:t>
      </w:r>
      <w:proofErr w:type="gramEnd"/>
      <w:r>
        <w:t>[2], "C. Madrid");</w:t>
      </w:r>
    </w:p>
    <w:p w14:paraId="52713938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(quiz[0</w:t>
      </w:r>
      <w:proofErr w:type="gramStart"/>
      <w:r>
        <w:t>].options</w:t>
      </w:r>
      <w:proofErr w:type="gramEnd"/>
      <w:r>
        <w:t>[3], "D. Rome");</w:t>
      </w:r>
    </w:p>
    <w:p w14:paraId="5CACEF49" w14:textId="77777777" w:rsidR="00F41FA1" w:rsidRDefault="00F41FA1" w:rsidP="00F41FA1">
      <w:r>
        <w:t xml:space="preserve">    </w:t>
      </w:r>
      <w:proofErr w:type="gramStart"/>
      <w:r>
        <w:t>quiz[</w:t>
      </w:r>
      <w:proofErr w:type="gramEnd"/>
      <w:r>
        <w:t>0</w:t>
      </w:r>
      <w:proofErr w:type="gramStart"/>
      <w:r>
        <w:t>].answer</w:t>
      </w:r>
      <w:proofErr w:type="gramEnd"/>
      <w:r>
        <w:t xml:space="preserve"> = 'B';</w:t>
      </w:r>
    </w:p>
    <w:p w14:paraId="7164AA78" w14:textId="77777777" w:rsidR="00F41FA1" w:rsidRDefault="00F41FA1" w:rsidP="00F41FA1"/>
    <w:p w14:paraId="3DECAD76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quiz[</w:t>
      </w:r>
      <w:proofErr w:type="gramEnd"/>
      <w:r>
        <w:t>1</w:t>
      </w:r>
      <w:proofErr w:type="gramStart"/>
      <w:r>
        <w:t>].question</w:t>
      </w:r>
      <w:proofErr w:type="gramEnd"/>
      <w:r>
        <w:t>, "Which planet is known as the Red Planet?");</w:t>
      </w:r>
    </w:p>
    <w:p w14:paraId="3BC7690D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(quiz[1</w:t>
      </w:r>
      <w:proofErr w:type="gramStart"/>
      <w:r>
        <w:t>].options</w:t>
      </w:r>
      <w:proofErr w:type="gramEnd"/>
      <w:r>
        <w:t>[0], "A. Earth");</w:t>
      </w:r>
    </w:p>
    <w:p w14:paraId="6C15E1C0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(quiz[1</w:t>
      </w:r>
      <w:proofErr w:type="gramStart"/>
      <w:r>
        <w:t>].options</w:t>
      </w:r>
      <w:proofErr w:type="gramEnd"/>
      <w:r>
        <w:t>[1], "B. Venus");</w:t>
      </w:r>
    </w:p>
    <w:p w14:paraId="1E826E46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(quiz[1</w:t>
      </w:r>
      <w:proofErr w:type="gramStart"/>
      <w:r>
        <w:t>].options</w:t>
      </w:r>
      <w:proofErr w:type="gramEnd"/>
      <w:r>
        <w:t>[2], "C. Mars");</w:t>
      </w:r>
    </w:p>
    <w:p w14:paraId="0CCD4016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(quiz[1</w:t>
      </w:r>
      <w:proofErr w:type="gramStart"/>
      <w:r>
        <w:t>].options</w:t>
      </w:r>
      <w:proofErr w:type="gramEnd"/>
      <w:r>
        <w:t>[3], "D. Jupiter");</w:t>
      </w:r>
    </w:p>
    <w:p w14:paraId="39203880" w14:textId="77777777" w:rsidR="00F41FA1" w:rsidRDefault="00F41FA1" w:rsidP="00F41FA1">
      <w:r>
        <w:t xml:space="preserve">    </w:t>
      </w:r>
      <w:proofErr w:type="gramStart"/>
      <w:r>
        <w:t>quiz[</w:t>
      </w:r>
      <w:proofErr w:type="gramEnd"/>
      <w:r>
        <w:t>1</w:t>
      </w:r>
      <w:proofErr w:type="gramStart"/>
      <w:r>
        <w:t>].answer</w:t>
      </w:r>
      <w:proofErr w:type="gramEnd"/>
      <w:r>
        <w:t xml:space="preserve"> = 'C';</w:t>
      </w:r>
    </w:p>
    <w:p w14:paraId="24245C4B" w14:textId="77777777" w:rsidR="00F41FA1" w:rsidRDefault="00F41FA1" w:rsidP="00F41FA1"/>
    <w:p w14:paraId="21F58243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quiz[</w:t>
      </w:r>
      <w:proofErr w:type="gramEnd"/>
      <w:r>
        <w:t>2</w:t>
      </w:r>
      <w:proofErr w:type="gramStart"/>
      <w:r>
        <w:t>].question</w:t>
      </w:r>
      <w:proofErr w:type="gramEnd"/>
      <w:r>
        <w:t>, "Who wrote 'Romeo and Juliet'?");</w:t>
      </w:r>
    </w:p>
    <w:p w14:paraId="62931616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(quiz[2</w:t>
      </w:r>
      <w:proofErr w:type="gramStart"/>
      <w:r>
        <w:t>].options</w:t>
      </w:r>
      <w:proofErr w:type="gramEnd"/>
      <w:r>
        <w:t>[0], "A. William Wordsworth");</w:t>
      </w:r>
    </w:p>
    <w:p w14:paraId="3FC32A5A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(quiz[2</w:t>
      </w:r>
      <w:proofErr w:type="gramStart"/>
      <w:r>
        <w:t>].options</w:t>
      </w:r>
      <w:proofErr w:type="gramEnd"/>
      <w:r>
        <w:t>[1], "B. William Shakespeare");</w:t>
      </w:r>
    </w:p>
    <w:p w14:paraId="3D3C88CD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(quiz[2</w:t>
      </w:r>
      <w:proofErr w:type="gramStart"/>
      <w:r>
        <w:t>].options</w:t>
      </w:r>
      <w:proofErr w:type="gramEnd"/>
      <w:r>
        <w:t>[2], "C. Charles Dickens");</w:t>
      </w:r>
    </w:p>
    <w:p w14:paraId="5658EC99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(quiz[2</w:t>
      </w:r>
      <w:proofErr w:type="gramStart"/>
      <w:r>
        <w:t>].options</w:t>
      </w:r>
      <w:proofErr w:type="gramEnd"/>
      <w:r>
        <w:t>[3], "D. Jane Austen");</w:t>
      </w:r>
    </w:p>
    <w:p w14:paraId="2C799867" w14:textId="77777777" w:rsidR="00F41FA1" w:rsidRDefault="00F41FA1" w:rsidP="00F41FA1">
      <w:r>
        <w:t xml:space="preserve">    </w:t>
      </w:r>
      <w:proofErr w:type="gramStart"/>
      <w:r>
        <w:t>quiz[</w:t>
      </w:r>
      <w:proofErr w:type="gramEnd"/>
      <w:r>
        <w:t>2</w:t>
      </w:r>
      <w:proofErr w:type="gramStart"/>
      <w:r>
        <w:t>].answer</w:t>
      </w:r>
      <w:proofErr w:type="gramEnd"/>
      <w:r>
        <w:t xml:space="preserve"> = 'B';</w:t>
      </w:r>
    </w:p>
    <w:p w14:paraId="4FD873B2" w14:textId="77777777" w:rsidR="00F41FA1" w:rsidRDefault="00F41FA1" w:rsidP="00F41FA1"/>
    <w:p w14:paraId="3DDB4A0F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quiz[</w:t>
      </w:r>
      <w:proofErr w:type="gramEnd"/>
      <w:r>
        <w:t>3</w:t>
      </w:r>
      <w:proofErr w:type="gramStart"/>
      <w:r>
        <w:t>].question</w:t>
      </w:r>
      <w:proofErr w:type="gramEnd"/>
      <w:r>
        <w:t>, "Which gas do plants absorb?");</w:t>
      </w:r>
    </w:p>
    <w:p w14:paraId="20B4E57D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(quiz[3</w:t>
      </w:r>
      <w:proofErr w:type="gramStart"/>
      <w:r>
        <w:t>].options</w:t>
      </w:r>
      <w:proofErr w:type="gramEnd"/>
      <w:r>
        <w:t>[0], "A. Oxygen");</w:t>
      </w:r>
    </w:p>
    <w:p w14:paraId="56D49D30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(quiz[3</w:t>
      </w:r>
      <w:proofErr w:type="gramStart"/>
      <w:r>
        <w:t>].options</w:t>
      </w:r>
      <w:proofErr w:type="gramEnd"/>
      <w:r>
        <w:t>[1], "B. Nitrogen");</w:t>
      </w:r>
    </w:p>
    <w:p w14:paraId="359F1DC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(quiz[3</w:t>
      </w:r>
      <w:proofErr w:type="gramStart"/>
      <w:r>
        <w:t>].options</w:t>
      </w:r>
      <w:proofErr w:type="gramEnd"/>
      <w:r>
        <w:t>[2], "C. Carbon Dioxide");</w:t>
      </w:r>
    </w:p>
    <w:p w14:paraId="3446C90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(quiz[3</w:t>
      </w:r>
      <w:proofErr w:type="gramStart"/>
      <w:r>
        <w:t>].options</w:t>
      </w:r>
      <w:proofErr w:type="gramEnd"/>
      <w:r>
        <w:t>[3], "D. Hydrogen");</w:t>
      </w:r>
    </w:p>
    <w:p w14:paraId="1A9B6BBD" w14:textId="77777777" w:rsidR="00F41FA1" w:rsidRDefault="00F41FA1" w:rsidP="00F41FA1">
      <w:r>
        <w:t xml:space="preserve">    </w:t>
      </w:r>
      <w:proofErr w:type="gramStart"/>
      <w:r>
        <w:t>quiz[</w:t>
      </w:r>
      <w:proofErr w:type="gramEnd"/>
      <w:r>
        <w:t>3</w:t>
      </w:r>
      <w:proofErr w:type="gramStart"/>
      <w:r>
        <w:t>].answer</w:t>
      </w:r>
      <w:proofErr w:type="gramEnd"/>
      <w:r>
        <w:t xml:space="preserve"> = 'C';</w:t>
      </w:r>
    </w:p>
    <w:p w14:paraId="5780E2BD" w14:textId="77777777" w:rsidR="00F41FA1" w:rsidRDefault="00F41FA1" w:rsidP="00F41FA1"/>
    <w:p w14:paraId="06874587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quiz[</w:t>
      </w:r>
      <w:proofErr w:type="gramEnd"/>
      <w:r>
        <w:t>4</w:t>
      </w:r>
      <w:proofErr w:type="gramStart"/>
      <w:r>
        <w:t>].question</w:t>
      </w:r>
      <w:proofErr w:type="gramEnd"/>
      <w:r>
        <w:t>, "Which is the largest ocean?");</w:t>
      </w:r>
    </w:p>
    <w:p w14:paraId="0E830FD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(quiz[4</w:t>
      </w:r>
      <w:proofErr w:type="gramStart"/>
      <w:r>
        <w:t>].options</w:t>
      </w:r>
      <w:proofErr w:type="gramEnd"/>
      <w:r>
        <w:t>[0], "A. Indian Ocean");</w:t>
      </w:r>
    </w:p>
    <w:p w14:paraId="550406CB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(quiz[4</w:t>
      </w:r>
      <w:proofErr w:type="gramStart"/>
      <w:r>
        <w:t>].options</w:t>
      </w:r>
      <w:proofErr w:type="gramEnd"/>
      <w:r>
        <w:t>[1], "B. Atlantic Ocean");</w:t>
      </w:r>
    </w:p>
    <w:p w14:paraId="16858978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(quiz[4</w:t>
      </w:r>
      <w:proofErr w:type="gramStart"/>
      <w:r>
        <w:t>].options</w:t>
      </w:r>
      <w:proofErr w:type="gramEnd"/>
      <w:r>
        <w:t>[2], "C. Southern Ocean");</w:t>
      </w:r>
    </w:p>
    <w:p w14:paraId="1BF76D67" w14:textId="77777777" w:rsidR="00F41FA1" w:rsidRDefault="00F41FA1" w:rsidP="00F41FA1">
      <w:r>
        <w:t xml:space="preserve">    </w:t>
      </w:r>
      <w:proofErr w:type="spellStart"/>
      <w:r>
        <w:t>strcpy</w:t>
      </w:r>
      <w:proofErr w:type="spellEnd"/>
      <w:r>
        <w:t>(quiz[4</w:t>
      </w:r>
      <w:proofErr w:type="gramStart"/>
      <w:r>
        <w:t>].options</w:t>
      </w:r>
      <w:proofErr w:type="gramEnd"/>
      <w:r>
        <w:t>[3], "D. Pacific Ocean");</w:t>
      </w:r>
    </w:p>
    <w:p w14:paraId="7E2CD3B8" w14:textId="77777777" w:rsidR="00F41FA1" w:rsidRDefault="00F41FA1" w:rsidP="00F41FA1">
      <w:r>
        <w:t xml:space="preserve">    </w:t>
      </w:r>
      <w:proofErr w:type="gramStart"/>
      <w:r>
        <w:t>quiz[</w:t>
      </w:r>
      <w:proofErr w:type="gramEnd"/>
      <w:r>
        <w:t>4</w:t>
      </w:r>
      <w:proofErr w:type="gramStart"/>
      <w:r>
        <w:t>].answer</w:t>
      </w:r>
      <w:proofErr w:type="gramEnd"/>
      <w:r>
        <w:t xml:space="preserve"> = 'D';</w:t>
      </w:r>
    </w:p>
    <w:p w14:paraId="18C328BE" w14:textId="77777777" w:rsidR="00F41FA1" w:rsidRDefault="00F41FA1" w:rsidP="00F41FA1">
      <w:r>
        <w:t>}</w:t>
      </w:r>
    </w:p>
    <w:p w14:paraId="11FEADE9" w14:textId="77777777" w:rsidR="00F41FA1" w:rsidRDefault="00F41FA1" w:rsidP="00F41FA1"/>
    <w:p w14:paraId="72626F8D" w14:textId="77777777" w:rsidR="00F41FA1" w:rsidRDefault="00F41FA1" w:rsidP="00F41FA1">
      <w:r>
        <w:t xml:space="preserve">void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 xml:space="preserve">struct Question </w:t>
      </w:r>
      <w:proofErr w:type="gramStart"/>
      <w:r>
        <w:t>quiz[</w:t>
      </w:r>
      <w:proofErr w:type="gramEnd"/>
      <w:r>
        <w:t>]) {</w:t>
      </w:r>
    </w:p>
    <w:p w14:paraId="455E5EFF" w14:textId="77777777" w:rsidR="00F41FA1" w:rsidRDefault="00F41FA1" w:rsidP="00F41FA1">
      <w:r>
        <w:t xml:space="preserve">    int score = 0;</w:t>
      </w:r>
    </w:p>
    <w:p w14:paraId="506F3055" w14:textId="77777777" w:rsidR="00F41FA1" w:rsidRDefault="00F41FA1" w:rsidP="00F41FA1">
      <w:r>
        <w:t xml:space="preserve">    char </w:t>
      </w:r>
      <w:proofErr w:type="spellStart"/>
      <w:r>
        <w:t>userAns</w:t>
      </w:r>
      <w:proofErr w:type="spellEnd"/>
      <w:r>
        <w:t>;</w:t>
      </w:r>
    </w:p>
    <w:p w14:paraId="549E0299" w14:textId="77777777" w:rsidR="00F41FA1" w:rsidRDefault="00F41FA1" w:rsidP="00F41FA1"/>
    <w:p w14:paraId="4CD679A1" w14:textId="77777777" w:rsidR="00F41FA1" w:rsidRDefault="00F41FA1" w:rsidP="00F41F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MAX_QUESTIONS; </w:t>
      </w:r>
      <w:proofErr w:type="spellStart"/>
      <w:r>
        <w:t>i</w:t>
      </w:r>
      <w:proofErr w:type="spellEnd"/>
      <w:r>
        <w:t>++) {</w:t>
      </w:r>
    </w:p>
    <w:p w14:paraId="5B04EB5B" w14:textId="77777777" w:rsidR="00F41FA1" w:rsidRDefault="00F41FA1" w:rsidP="00F41F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nQ%d</w:t>
      </w:r>
      <w:proofErr w:type="spellEnd"/>
      <w:r>
        <w:t xml:space="preserve">: %s\n", </w:t>
      </w:r>
      <w:proofErr w:type="spellStart"/>
      <w:r>
        <w:t>i</w:t>
      </w:r>
      <w:proofErr w:type="spellEnd"/>
      <w:r>
        <w:t xml:space="preserve"> + 1, quiz[</w:t>
      </w:r>
      <w:proofErr w:type="spellStart"/>
      <w:r>
        <w:t>i</w:t>
      </w:r>
      <w:proofErr w:type="spellEnd"/>
      <w:proofErr w:type="gramStart"/>
      <w:r>
        <w:t>].question</w:t>
      </w:r>
      <w:proofErr w:type="gramEnd"/>
      <w:r>
        <w:t>);</w:t>
      </w:r>
    </w:p>
    <w:p w14:paraId="66C5E20A" w14:textId="77777777" w:rsidR="00F41FA1" w:rsidRDefault="00F41FA1" w:rsidP="00F41FA1">
      <w:r>
        <w:t xml:space="preserve">        for (int j = 0; j &lt; 4; </w:t>
      </w:r>
      <w:proofErr w:type="spellStart"/>
      <w:r>
        <w:t>j++</w:t>
      </w:r>
      <w:proofErr w:type="spellEnd"/>
      <w:r>
        <w:t>) {</w:t>
      </w:r>
    </w:p>
    <w:p w14:paraId="507D8D9F" w14:textId="77777777" w:rsidR="00F41FA1" w:rsidRDefault="00F41FA1" w:rsidP="00F41F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quiz[</w:t>
      </w:r>
      <w:proofErr w:type="spellStart"/>
      <w:r>
        <w:t>i</w:t>
      </w:r>
      <w:proofErr w:type="spellEnd"/>
      <w:proofErr w:type="gramStart"/>
      <w:r>
        <w:t>].options</w:t>
      </w:r>
      <w:proofErr w:type="gramEnd"/>
      <w:r>
        <w:t>[j]);</w:t>
      </w:r>
    </w:p>
    <w:p w14:paraId="7BAEED7E" w14:textId="77777777" w:rsidR="00F41FA1" w:rsidRDefault="00F41FA1" w:rsidP="00F41FA1">
      <w:r>
        <w:t xml:space="preserve">        }</w:t>
      </w:r>
    </w:p>
    <w:p w14:paraId="00D9E7B9" w14:textId="77777777" w:rsidR="00F41FA1" w:rsidRDefault="00F41FA1" w:rsidP="00F41FA1"/>
    <w:p w14:paraId="429B5BE1" w14:textId="77777777" w:rsidR="00F41FA1" w:rsidRDefault="00F41FA1" w:rsidP="00F41F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answer (A/B/C/D): ");</w:t>
      </w:r>
    </w:p>
    <w:p w14:paraId="5D209F01" w14:textId="77777777" w:rsidR="00F41FA1" w:rsidRDefault="00F41FA1" w:rsidP="00F41FA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userAns</w:t>
      </w:r>
      <w:proofErr w:type="spellEnd"/>
      <w:r>
        <w:t>);</w:t>
      </w:r>
    </w:p>
    <w:p w14:paraId="4780CD9E" w14:textId="77777777" w:rsidR="00F41FA1" w:rsidRDefault="00F41FA1" w:rsidP="00F41FA1"/>
    <w:p w14:paraId="335D0196" w14:textId="77777777" w:rsidR="00F41FA1" w:rsidRDefault="00F41FA1" w:rsidP="00F41FA1">
      <w:r>
        <w:t xml:space="preserve">        if (</w:t>
      </w:r>
      <w:proofErr w:type="spellStart"/>
      <w:r>
        <w:t>toupper</w:t>
      </w:r>
      <w:proofErr w:type="spellEnd"/>
      <w:r>
        <w:t>(</w:t>
      </w:r>
      <w:proofErr w:type="spellStart"/>
      <w:r>
        <w:t>userAns</w:t>
      </w:r>
      <w:proofErr w:type="spellEnd"/>
      <w:r>
        <w:t>) == quiz[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>) {</w:t>
      </w:r>
    </w:p>
    <w:p w14:paraId="1212B382" w14:textId="77777777" w:rsidR="00F41FA1" w:rsidRDefault="00F41FA1" w:rsidP="00F41FA1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Correct!\</w:t>
      </w:r>
      <w:proofErr w:type="gramEnd"/>
      <w:r>
        <w:t>n");</w:t>
      </w:r>
    </w:p>
    <w:p w14:paraId="727D37CC" w14:textId="77777777" w:rsidR="00F41FA1" w:rsidRDefault="00F41FA1" w:rsidP="00F41FA1">
      <w:r>
        <w:t xml:space="preserve">            score++;</w:t>
      </w:r>
    </w:p>
    <w:p w14:paraId="48D28871" w14:textId="77777777" w:rsidR="00F41FA1" w:rsidRDefault="00F41FA1" w:rsidP="00F41FA1">
      <w:r>
        <w:t xml:space="preserve">        } else {</w:t>
      </w:r>
    </w:p>
    <w:p w14:paraId="4FC9304A" w14:textId="77777777" w:rsidR="00F41FA1" w:rsidRDefault="00F41FA1" w:rsidP="00F41F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"Wrong! Correct answer: %c\n", quiz[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>);</w:t>
      </w:r>
    </w:p>
    <w:p w14:paraId="744E6D88" w14:textId="77777777" w:rsidR="00F41FA1" w:rsidRDefault="00F41FA1" w:rsidP="00F41FA1">
      <w:r>
        <w:t xml:space="preserve">        }</w:t>
      </w:r>
    </w:p>
    <w:p w14:paraId="7FCCF4C3" w14:textId="77777777" w:rsidR="00F41FA1" w:rsidRDefault="00F41FA1" w:rsidP="00F41FA1">
      <w:r>
        <w:t xml:space="preserve">    }</w:t>
      </w:r>
    </w:p>
    <w:p w14:paraId="74D6CE81" w14:textId="77777777" w:rsidR="00F41FA1" w:rsidRDefault="00F41FA1" w:rsidP="00F41FA1"/>
    <w:p w14:paraId="6FBD19D4" w14:textId="77777777" w:rsidR="00F41FA1" w:rsidRDefault="00F41FA1" w:rsidP="00F41F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total score: %d out of %d\n", score, MAX_QUESTIONS);</w:t>
      </w:r>
    </w:p>
    <w:p w14:paraId="4494DAAB" w14:textId="77777777" w:rsidR="00F41FA1" w:rsidRDefault="00F41FA1" w:rsidP="00F41FA1">
      <w:r>
        <w:t>}</w:t>
      </w:r>
    </w:p>
    <w:p w14:paraId="1D95A751" w14:textId="77777777" w:rsidR="00F41FA1" w:rsidRDefault="00F41FA1" w:rsidP="00F41FA1"/>
    <w:p w14:paraId="1140960F" w14:textId="77777777" w:rsidR="00F41FA1" w:rsidRDefault="00F41FA1" w:rsidP="00F41F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C989CC" w14:textId="77777777" w:rsidR="00F41FA1" w:rsidRDefault="00F41FA1" w:rsidP="00F41FA1">
      <w:r>
        <w:t xml:space="preserve">    struct Question </w:t>
      </w:r>
      <w:proofErr w:type="gramStart"/>
      <w:r>
        <w:t>quiz[</w:t>
      </w:r>
      <w:proofErr w:type="gramEnd"/>
      <w:r>
        <w:t>MAX_QUESTIONS];</w:t>
      </w:r>
    </w:p>
    <w:p w14:paraId="4FB85AD5" w14:textId="77777777" w:rsidR="00F41FA1" w:rsidRDefault="00F41FA1" w:rsidP="00F41FA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E8183CE" w14:textId="77777777" w:rsidR="00F41FA1" w:rsidRDefault="00F41FA1" w:rsidP="00F41FA1">
      <w:r>
        <w:t xml:space="preserve">    char </w:t>
      </w:r>
      <w:proofErr w:type="spellStart"/>
      <w:r>
        <w:t>playAgain</w:t>
      </w:r>
      <w:proofErr w:type="spellEnd"/>
      <w:r>
        <w:t>;</w:t>
      </w:r>
    </w:p>
    <w:p w14:paraId="79AA5B49" w14:textId="77777777" w:rsidR="00F41FA1" w:rsidRDefault="00F41FA1" w:rsidP="00F41FA1"/>
    <w:p w14:paraId="177CFDA0" w14:textId="77777777" w:rsidR="00F41FA1" w:rsidRDefault="00F41FA1" w:rsidP="00F41FA1">
      <w:r>
        <w:t xml:space="preserve">    </w:t>
      </w:r>
      <w:proofErr w:type="spellStart"/>
      <w:r>
        <w:t>loadQuestions</w:t>
      </w:r>
      <w:proofErr w:type="spellEnd"/>
      <w:r>
        <w:t>(quiz);</w:t>
      </w:r>
    </w:p>
    <w:p w14:paraId="311AB193" w14:textId="77777777" w:rsidR="00F41FA1" w:rsidRDefault="00F41FA1" w:rsidP="00F41FA1"/>
    <w:p w14:paraId="681B350F" w14:textId="77777777" w:rsidR="00F41FA1" w:rsidRDefault="00F41FA1" w:rsidP="00F41F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"Welcome to the C Quiz </w:t>
      </w:r>
      <w:proofErr w:type="gramStart"/>
      <w:r>
        <w:t>Game!\</w:t>
      </w:r>
      <w:proofErr w:type="gramEnd"/>
      <w:r>
        <w:t>n");</w:t>
      </w:r>
    </w:p>
    <w:p w14:paraId="76CF666C" w14:textId="77777777" w:rsidR="00F41FA1" w:rsidRDefault="00F41FA1" w:rsidP="00F41F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14:paraId="0D99459B" w14:textId="77777777" w:rsidR="00F41FA1" w:rsidRDefault="00F41FA1" w:rsidP="00F41FA1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name, </w:t>
      </w:r>
      <w:proofErr w:type="spellStart"/>
      <w:r>
        <w:t>sizeof</w:t>
      </w:r>
      <w:proofErr w:type="spellEnd"/>
      <w:r>
        <w:t>(name), stdin);</w:t>
      </w:r>
    </w:p>
    <w:p w14:paraId="4C101543" w14:textId="77777777" w:rsidR="00F41FA1" w:rsidRDefault="00F41FA1" w:rsidP="00F41FA1">
      <w:r>
        <w:t xml:space="preserve">    </w:t>
      </w:r>
      <w:proofErr w:type="gramStart"/>
      <w:r>
        <w:t>name[</w:t>
      </w:r>
      <w:proofErr w:type="spellStart"/>
      <w:r>
        <w:t>strcspn</w:t>
      </w:r>
      <w:proofErr w:type="spellEnd"/>
      <w:r>
        <w:t>(</w:t>
      </w:r>
      <w:proofErr w:type="gramEnd"/>
      <w:r>
        <w:t>name, "\n")] = '\0</w:t>
      </w:r>
      <w:proofErr w:type="gramStart"/>
      <w:r>
        <w:t>';  /</w:t>
      </w:r>
      <w:proofErr w:type="gramEnd"/>
      <w:r>
        <w:t>/ remove newline</w:t>
      </w:r>
    </w:p>
    <w:p w14:paraId="200C8FE5" w14:textId="77777777" w:rsidR="00F41FA1" w:rsidRDefault="00F41FA1" w:rsidP="00F41FA1"/>
    <w:p w14:paraId="1CF914E4" w14:textId="77777777" w:rsidR="00F41FA1" w:rsidRDefault="00F41FA1" w:rsidP="00F41FA1">
      <w:r>
        <w:t xml:space="preserve">    do {</w:t>
      </w:r>
    </w:p>
    <w:p w14:paraId="1AA33A5C" w14:textId="77777777" w:rsidR="00F41FA1" w:rsidRDefault="00F41FA1" w:rsidP="00F41F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>, %s! Let's start the quiz.\n", name);</w:t>
      </w:r>
    </w:p>
    <w:p w14:paraId="03029280" w14:textId="77777777" w:rsidR="00F41FA1" w:rsidRDefault="00F41FA1" w:rsidP="00F41FA1">
      <w:r>
        <w:t xml:space="preserve">        </w:t>
      </w:r>
      <w:proofErr w:type="spellStart"/>
      <w:r>
        <w:t>startQuiz</w:t>
      </w:r>
      <w:proofErr w:type="spellEnd"/>
      <w:r>
        <w:t>(quiz);</w:t>
      </w:r>
    </w:p>
    <w:p w14:paraId="14BAD906" w14:textId="77777777" w:rsidR="00F41FA1" w:rsidRDefault="00F41FA1" w:rsidP="00F41FA1"/>
    <w:p w14:paraId="5F246836" w14:textId="77777777" w:rsidR="00F41FA1" w:rsidRDefault="00F41FA1" w:rsidP="00F41F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play again? (Y/N): ");</w:t>
      </w:r>
    </w:p>
    <w:p w14:paraId="12BED6D5" w14:textId="77777777" w:rsidR="00F41FA1" w:rsidRDefault="00F41FA1" w:rsidP="00F41FA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playAgain</w:t>
      </w:r>
      <w:proofErr w:type="spellEnd"/>
      <w:r>
        <w:t>);</w:t>
      </w:r>
    </w:p>
    <w:p w14:paraId="3E445C7B" w14:textId="77777777" w:rsidR="00F41FA1" w:rsidRDefault="00F41FA1" w:rsidP="00F41FA1">
      <w:r>
        <w:t xml:space="preserve">    } while (</w:t>
      </w:r>
      <w:proofErr w:type="spellStart"/>
      <w:r>
        <w:t>toupper</w:t>
      </w:r>
      <w:proofErr w:type="spellEnd"/>
      <w:r>
        <w:t>(</w:t>
      </w:r>
      <w:proofErr w:type="spellStart"/>
      <w:r>
        <w:t>playAgain</w:t>
      </w:r>
      <w:proofErr w:type="spellEnd"/>
      <w:r>
        <w:t>) == 'Y');</w:t>
      </w:r>
    </w:p>
    <w:p w14:paraId="5F9CAFE0" w14:textId="77777777" w:rsidR="00F41FA1" w:rsidRDefault="00F41FA1" w:rsidP="00F41FA1"/>
    <w:p w14:paraId="1914125F" w14:textId="77777777" w:rsidR="00F41FA1" w:rsidRDefault="00F41FA1" w:rsidP="00F41F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playing, %</w:t>
      </w:r>
      <w:proofErr w:type="gramStart"/>
      <w:r>
        <w:t>s!\</w:t>
      </w:r>
      <w:proofErr w:type="gramEnd"/>
      <w:r>
        <w:t>n", name);</w:t>
      </w:r>
    </w:p>
    <w:p w14:paraId="321192DD" w14:textId="77777777" w:rsidR="00F41FA1" w:rsidRDefault="00F41FA1" w:rsidP="00F41FA1">
      <w:r>
        <w:t xml:space="preserve">    return 0;</w:t>
      </w:r>
    </w:p>
    <w:p w14:paraId="45CEC392" w14:textId="673C05A5" w:rsidR="00A9204E" w:rsidRDefault="00F41FA1" w:rsidP="00F41FA1">
      <w:r>
        <w:t>}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24145095">
    <w:abstractNumId w:val="19"/>
  </w:num>
  <w:num w:numId="2" w16cid:durableId="2065255068">
    <w:abstractNumId w:val="12"/>
  </w:num>
  <w:num w:numId="3" w16cid:durableId="1260069402">
    <w:abstractNumId w:val="10"/>
  </w:num>
  <w:num w:numId="4" w16cid:durableId="1016037168">
    <w:abstractNumId w:val="21"/>
  </w:num>
  <w:num w:numId="5" w16cid:durableId="1313827115">
    <w:abstractNumId w:val="13"/>
  </w:num>
  <w:num w:numId="6" w16cid:durableId="450325147">
    <w:abstractNumId w:val="16"/>
  </w:num>
  <w:num w:numId="7" w16cid:durableId="368141034">
    <w:abstractNumId w:val="18"/>
  </w:num>
  <w:num w:numId="8" w16cid:durableId="1012611103">
    <w:abstractNumId w:val="9"/>
  </w:num>
  <w:num w:numId="9" w16cid:durableId="143009143">
    <w:abstractNumId w:val="7"/>
  </w:num>
  <w:num w:numId="10" w16cid:durableId="2122919336">
    <w:abstractNumId w:val="6"/>
  </w:num>
  <w:num w:numId="11" w16cid:durableId="1277174443">
    <w:abstractNumId w:val="5"/>
  </w:num>
  <w:num w:numId="12" w16cid:durableId="1482236227">
    <w:abstractNumId w:val="4"/>
  </w:num>
  <w:num w:numId="13" w16cid:durableId="1514369786">
    <w:abstractNumId w:val="8"/>
  </w:num>
  <w:num w:numId="14" w16cid:durableId="979115596">
    <w:abstractNumId w:val="3"/>
  </w:num>
  <w:num w:numId="15" w16cid:durableId="1235504262">
    <w:abstractNumId w:val="2"/>
  </w:num>
  <w:num w:numId="16" w16cid:durableId="1427387173">
    <w:abstractNumId w:val="1"/>
  </w:num>
  <w:num w:numId="17" w16cid:durableId="100801427">
    <w:abstractNumId w:val="0"/>
  </w:num>
  <w:num w:numId="18" w16cid:durableId="636960793">
    <w:abstractNumId w:val="14"/>
  </w:num>
  <w:num w:numId="19" w16cid:durableId="205141534">
    <w:abstractNumId w:val="15"/>
  </w:num>
  <w:num w:numId="20" w16cid:durableId="1546525032">
    <w:abstractNumId w:val="20"/>
  </w:num>
  <w:num w:numId="21" w16cid:durableId="851191290">
    <w:abstractNumId w:val="17"/>
  </w:num>
  <w:num w:numId="22" w16cid:durableId="1746610340">
    <w:abstractNumId w:val="11"/>
  </w:num>
  <w:num w:numId="23" w16cid:durableId="1381519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A1"/>
    <w:rsid w:val="00645252"/>
    <w:rsid w:val="006D3D74"/>
    <w:rsid w:val="0083569A"/>
    <w:rsid w:val="00925FE9"/>
    <w:rsid w:val="00A9204E"/>
    <w:rsid w:val="00CA1A23"/>
    <w:rsid w:val="00F4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285E"/>
  <w15:chartTrackingRefBased/>
  <w15:docId w15:val="{9B21FDDF-57E0-4998-9CC7-9D12EAFE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%20AJAY%20NAYAK\AppData\Local\Microsoft\Office\16.0\DTS\en-IN%7b110D8271-2202-4A7E-A93A-26D4B5D7C84D%7d\%7b0D02CBE6-BD0B-48F7-A97B-4D4D7C548A9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{0D02CBE6-BD0B-48F7-A97B-4D4D7C548A9C}tf02786999_win32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AJAY NAYAK</dc:creator>
  <cp:keywords/>
  <dc:description/>
  <cp:lastModifiedBy>Ajay nayak</cp:lastModifiedBy>
  <cp:revision>1</cp:revision>
  <cp:lastPrinted>2025-06-11T13:12:00Z</cp:lastPrinted>
  <dcterms:created xsi:type="dcterms:W3CDTF">2025-06-11T13:11:00Z</dcterms:created>
  <dcterms:modified xsi:type="dcterms:W3CDTF">2025-06-11T13:12:00Z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